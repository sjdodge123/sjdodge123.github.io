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E0" w:rsidRPr="00870DE0" w:rsidRDefault="00870DE0" w:rsidP="00870DE0">
      <w:pPr>
        <w:rPr>
          <w:rFonts w:ascii="Arial" w:eastAsia="Garamond" w:hAnsi="Arial" w:cs="Arial"/>
          <w:b/>
        </w:rPr>
      </w:pPr>
    </w:p>
    <w:p w:rsidR="00870DE0" w:rsidRPr="00870DE0" w:rsidRDefault="00870DE0" w:rsidP="00870DE0">
      <w:pPr>
        <w:jc w:val="center"/>
        <w:rPr>
          <w:rFonts w:ascii="Arial" w:eastAsia="Garamond" w:hAnsi="Arial" w:cs="Arial"/>
          <w:b/>
          <w:sz w:val="28"/>
          <w:szCs w:val="28"/>
        </w:rPr>
      </w:pPr>
      <w:r w:rsidRPr="00870DE0">
        <w:rPr>
          <w:rFonts w:ascii="Arial" w:eastAsia="Garamond" w:hAnsi="Arial" w:cs="Arial"/>
          <w:b/>
          <w:sz w:val="28"/>
          <w:szCs w:val="28"/>
        </w:rPr>
        <w:t>STEVEN J. DODGE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</w:p>
    <w:p w:rsidR="00870DE0" w:rsidRPr="00870DE0" w:rsidRDefault="00870DE0" w:rsidP="00870DE0">
      <w:pPr>
        <w:rPr>
          <w:rFonts w:ascii="Arial" w:eastAsia="Garamond" w:hAnsi="Arial" w:cs="Arial"/>
        </w:rPr>
      </w:pPr>
      <w:r w:rsidRPr="006D16B8">
        <w:rPr>
          <w:rFonts w:ascii="Arial" w:eastAsia="Garamond" w:hAnsi="Arial" w:cs="Arial"/>
          <w:b/>
        </w:rPr>
        <w:t>GitHub -</w:t>
      </w:r>
      <w:r w:rsidRPr="00870DE0">
        <w:rPr>
          <w:rFonts w:ascii="Arial" w:eastAsia="Garamond" w:hAnsi="Arial" w:cs="Arial"/>
        </w:rPr>
        <w:t xml:space="preserve">  </w:t>
      </w:r>
      <w:hyperlink r:id="rId6" w:history="1">
        <w:r w:rsidRPr="00870DE0">
          <w:rPr>
            <w:rStyle w:val="Hyperlink"/>
            <w:rFonts w:ascii="Arial" w:eastAsia="Garamond" w:hAnsi="Arial" w:cs="Arial"/>
          </w:rPr>
          <w:t>https://github.com/sjdodge123</w:t>
        </w:r>
      </w:hyperlink>
      <w:r w:rsidRPr="00870DE0">
        <w:rPr>
          <w:rFonts w:ascii="Arial" w:eastAsia="Garamond" w:hAnsi="Arial" w:cs="Arial"/>
        </w:rPr>
        <w:t xml:space="preserve"> 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</w:p>
    <w:p w:rsidR="00870DE0" w:rsidRPr="00870DE0" w:rsidRDefault="00870DE0" w:rsidP="00870DE0">
      <w:pPr>
        <w:rPr>
          <w:rFonts w:ascii="Arial" w:eastAsia="Garamond" w:hAnsi="Arial" w:cs="Arial"/>
        </w:rPr>
      </w:pPr>
      <w:r w:rsidRPr="006D16B8">
        <w:rPr>
          <w:rFonts w:ascii="Arial" w:eastAsia="Garamond" w:hAnsi="Arial" w:cs="Arial"/>
          <w:b/>
        </w:rPr>
        <w:t>TECHNOLOGIES:</w:t>
      </w:r>
      <w:r>
        <w:rPr>
          <w:rFonts w:ascii="Arial" w:eastAsia="Garamond" w:hAnsi="Arial" w:cs="Arial"/>
        </w:rPr>
        <w:t xml:space="preserve">  </w:t>
      </w:r>
      <w:r w:rsidR="00891BFF" w:rsidRPr="00870DE0">
        <w:rPr>
          <w:rFonts w:ascii="Arial" w:eastAsia="Garamond" w:hAnsi="Arial" w:cs="Arial"/>
        </w:rPr>
        <w:t>JavaScript</w:t>
      </w:r>
      <w:r w:rsidR="00891BFF">
        <w:rPr>
          <w:rFonts w:ascii="Arial" w:eastAsia="Garamond" w:hAnsi="Arial" w:cs="Arial"/>
        </w:rPr>
        <w:t xml:space="preserve"> , </w:t>
      </w:r>
      <w:r>
        <w:rPr>
          <w:rFonts w:ascii="Arial" w:eastAsia="Garamond" w:hAnsi="Arial" w:cs="Arial"/>
        </w:rPr>
        <w:t xml:space="preserve">AWS, Node.js, </w:t>
      </w:r>
      <w:r w:rsidR="00891BFF">
        <w:rPr>
          <w:rFonts w:ascii="Arial" w:eastAsia="Garamond" w:hAnsi="Arial" w:cs="Arial"/>
        </w:rPr>
        <w:t>jQuery</w:t>
      </w:r>
      <w:r>
        <w:rPr>
          <w:rFonts w:ascii="Arial" w:eastAsia="Garamond" w:hAnsi="Arial" w:cs="Arial"/>
        </w:rPr>
        <w:t xml:space="preserve">, </w:t>
      </w:r>
      <w:r w:rsidRPr="00870DE0">
        <w:rPr>
          <w:rFonts w:ascii="Arial" w:eastAsia="Garamond" w:hAnsi="Arial" w:cs="Arial"/>
        </w:rPr>
        <w:t>SOAP, MySQL, AJAX, HTML, CSS,</w:t>
      </w:r>
      <w:r w:rsidR="00891BFF">
        <w:rPr>
          <w:rFonts w:ascii="Arial" w:eastAsia="Garamond" w:hAnsi="Arial" w:cs="Arial"/>
        </w:rPr>
        <w:t xml:space="preserve"> </w:t>
      </w:r>
      <w:r w:rsidRPr="00870DE0">
        <w:rPr>
          <w:rFonts w:ascii="Arial" w:eastAsia="Garamond" w:hAnsi="Arial" w:cs="Arial"/>
        </w:rPr>
        <w:t>C#,</w:t>
      </w:r>
      <w:r w:rsidR="006D16B8">
        <w:rPr>
          <w:rFonts w:ascii="Arial" w:eastAsia="Garamond" w:hAnsi="Arial" w:cs="Arial"/>
        </w:rPr>
        <w:t xml:space="preserve"> Python, Java,</w:t>
      </w:r>
      <w:r w:rsidR="00891BFF">
        <w:rPr>
          <w:rFonts w:ascii="Arial" w:eastAsia="Garamond" w:hAnsi="Arial" w:cs="Arial"/>
        </w:rPr>
        <w:t xml:space="preserve"> </w:t>
      </w:r>
      <w:r w:rsidR="006D16B8">
        <w:rPr>
          <w:rFonts w:ascii="Arial" w:eastAsia="Garamond" w:hAnsi="Arial" w:cs="Arial"/>
        </w:rPr>
        <w:t>GIT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</w:p>
    <w:p w:rsidR="00870DE0" w:rsidRPr="00870DE0" w:rsidRDefault="006D16B8" w:rsidP="00870DE0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 xml:space="preserve">PROFESSIONAL </w:t>
      </w:r>
      <w:r w:rsidR="00870DE0" w:rsidRPr="00870DE0">
        <w:rPr>
          <w:rFonts w:ascii="Arial" w:eastAsia="Garamond" w:hAnsi="Arial" w:cs="Arial"/>
          <w:b/>
        </w:rPr>
        <w:t>EXPERIENCE</w:t>
      </w:r>
    </w:p>
    <w:p w:rsidR="00870DE0" w:rsidRPr="00870DE0" w:rsidRDefault="00891BFF" w:rsidP="00870DE0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 xml:space="preserve">Personal </w:t>
      </w:r>
      <w:r w:rsidR="00870DE0" w:rsidRPr="00870DE0">
        <w:rPr>
          <w:rFonts w:ascii="Arial" w:eastAsia="Garamond" w:hAnsi="Arial" w:cs="Arial"/>
          <w:b/>
        </w:rPr>
        <w:t>Project Work</w:t>
      </w:r>
      <w:r w:rsidR="006D16B8">
        <w:rPr>
          <w:rFonts w:ascii="Arial" w:eastAsia="Garamond" w:hAnsi="Arial" w:cs="Arial"/>
          <w:b/>
        </w:rPr>
        <w:t>:</w:t>
      </w:r>
      <w:r w:rsidR="00870DE0" w:rsidRPr="00870DE0">
        <w:rPr>
          <w:rFonts w:ascii="Arial" w:eastAsia="Garamond" w:hAnsi="Arial" w:cs="Arial"/>
          <w:b/>
        </w:rPr>
        <w:t xml:space="preserve">  </w:t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Full stack JavaScript custom website built to house personal project</w:t>
      </w:r>
    </w:p>
    <w:p w:rsidR="00870DE0" w:rsidRPr="00870DE0" w:rsidRDefault="00870DE0" w:rsidP="00870DE0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Bac</w:t>
      </w:r>
      <w:r w:rsidR="006D16B8">
        <w:rPr>
          <w:rFonts w:ascii="Arial" w:eastAsia="Garamond" w:hAnsi="Arial" w:cs="Arial"/>
        </w:rPr>
        <w:t>k end</w:t>
      </w:r>
      <w:r w:rsidRPr="00870DE0">
        <w:rPr>
          <w:rFonts w:ascii="Arial" w:eastAsia="Garamond" w:hAnsi="Arial" w:cs="Arial"/>
        </w:rPr>
        <w:t xml:space="preserve">: </w:t>
      </w:r>
      <w:r w:rsidR="006D16B8">
        <w:rPr>
          <w:rFonts w:ascii="Arial" w:eastAsia="Garamond" w:hAnsi="Arial" w:cs="Arial"/>
        </w:rPr>
        <w:t xml:space="preserve"> </w:t>
      </w:r>
      <w:r w:rsidRPr="00870DE0">
        <w:rPr>
          <w:rFonts w:ascii="Arial" w:eastAsia="Garamond" w:hAnsi="Arial" w:cs="Arial"/>
        </w:rPr>
        <w:t>AWS (Ubuntu Server), MySQL(Maria DB), Node.js, Socket.io, Express</w:t>
      </w:r>
    </w:p>
    <w:p w:rsidR="00870DE0" w:rsidRPr="00870DE0" w:rsidRDefault="006D16B8" w:rsidP="00870DE0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t>Front end</w:t>
      </w:r>
      <w:r w:rsidR="00870DE0" w:rsidRPr="00870DE0">
        <w:rPr>
          <w:rFonts w:ascii="Arial" w:eastAsia="Garamond" w:hAnsi="Arial" w:cs="Arial"/>
        </w:rPr>
        <w:t xml:space="preserve">: </w:t>
      </w:r>
      <w:r>
        <w:rPr>
          <w:rFonts w:ascii="Arial" w:eastAsia="Garamond" w:hAnsi="Arial" w:cs="Arial"/>
        </w:rPr>
        <w:t xml:space="preserve"> </w:t>
      </w:r>
      <w:r w:rsidR="00870DE0" w:rsidRPr="00870DE0">
        <w:rPr>
          <w:rFonts w:ascii="Arial" w:eastAsia="Garamond" w:hAnsi="Arial" w:cs="Arial"/>
        </w:rPr>
        <w:t>HTML, CSS, JavaScript, JQuery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Support for simultaneous sessions of 50+ users actively using program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Allows users to connect and see each other’s movements in real-time</w:t>
      </w:r>
    </w:p>
    <w:p w:rsidR="00891BFF" w:rsidRDefault="00870DE0" w:rsidP="00891BFF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Managed rooms and directed messages to allow each user to receive a personalized experience</w:t>
      </w:r>
    </w:p>
    <w:p w:rsidR="00891BFF" w:rsidRPr="00891BFF" w:rsidRDefault="00891BFF" w:rsidP="00891BFF">
      <w:pPr>
        <w:pStyle w:val="ListParagraph"/>
        <w:ind w:left="1080"/>
        <w:rPr>
          <w:rFonts w:ascii="Arial" w:eastAsia="Garamond" w:hAnsi="Arial" w:cs="Arial"/>
        </w:rPr>
      </w:pPr>
    </w:p>
    <w:p w:rsidR="00891BFF" w:rsidRDefault="00891BFF" w:rsidP="00891BFF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 xml:space="preserve">CBS Corporation, </w:t>
      </w:r>
      <w:r w:rsidRPr="00891BFF">
        <w:rPr>
          <w:rFonts w:ascii="Arial" w:eastAsia="Garamond" w:hAnsi="Arial" w:cs="Arial"/>
          <w:b/>
        </w:rPr>
        <w:t>Atlanta, GA</w:t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 w:rsidRPr="00891BFF"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  <w:t>08</w:t>
      </w:r>
      <w:r w:rsidRPr="00891BFF">
        <w:rPr>
          <w:rFonts w:ascii="Arial" w:eastAsia="Garamond" w:hAnsi="Arial" w:cs="Arial"/>
          <w:b/>
        </w:rPr>
        <w:t>/201</w:t>
      </w:r>
      <w:r>
        <w:rPr>
          <w:rFonts w:ascii="Arial" w:eastAsia="Garamond" w:hAnsi="Arial" w:cs="Arial"/>
          <w:b/>
        </w:rPr>
        <w:t>7</w:t>
      </w:r>
      <w:r w:rsidRPr="00891BFF">
        <w:rPr>
          <w:rFonts w:ascii="Arial" w:eastAsia="Garamond" w:hAnsi="Arial" w:cs="Arial"/>
          <w:b/>
        </w:rPr>
        <w:t xml:space="preserve"> – </w:t>
      </w:r>
      <w:r>
        <w:rPr>
          <w:rFonts w:ascii="Arial" w:eastAsia="Garamond" w:hAnsi="Arial" w:cs="Arial"/>
          <w:b/>
        </w:rPr>
        <w:t>Present</w:t>
      </w:r>
    </w:p>
    <w:p w:rsidR="00891BFF" w:rsidRDefault="00891BFF" w:rsidP="00891BFF">
      <w:pPr>
        <w:rPr>
          <w:rFonts w:ascii="Arial" w:eastAsia="Garamond" w:hAnsi="Arial" w:cs="Arial"/>
          <w:b/>
        </w:rPr>
      </w:pPr>
      <w:r>
        <w:rPr>
          <w:rFonts w:ascii="Arial" w:eastAsia="Garamond" w:hAnsi="Arial" w:cs="Arial"/>
          <w:b/>
        </w:rPr>
        <w:t>Development Team Lead</w:t>
      </w:r>
    </w:p>
    <w:p w:rsidR="00891BFF" w:rsidRDefault="00C52DCF" w:rsidP="00891BFF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 w:rsidRPr="00C52DCF">
        <w:rPr>
          <w:rFonts w:ascii="Arial" w:eastAsia="Garamond" w:hAnsi="Arial" w:cs="Arial"/>
          <w:bCs/>
        </w:rPr>
        <w:t>Managed a team</w:t>
      </w:r>
      <w:r>
        <w:rPr>
          <w:rFonts w:ascii="Arial" w:eastAsia="Garamond" w:hAnsi="Arial" w:cs="Arial"/>
          <w:bCs/>
        </w:rPr>
        <w:t xml:space="preserve"> of S</w:t>
      </w:r>
      <w:r w:rsidRPr="0048771E">
        <w:rPr>
          <w:rFonts w:ascii="Arial" w:eastAsia="Garamond" w:hAnsi="Arial" w:cs="Arial"/>
        </w:rPr>
        <w:t>ervic</w:t>
      </w:r>
      <w:r>
        <w:rPr>
          <w:rFonts w:ascii="Arial" w:eastAsia="Garamond" w:hAnsi="Arial" w:cs="Arial"/>
          <w:bCs/>
        </w:rPr>
        <w:t>eNow developers, testers, and business analysts to deliver a custom Service Portal</w:t>
      </w:r>
    </w:p>
    <w:p w:rsidR="0048771E" w:rsidRPr="0048771E" w:rsidRDefault="00C52DCF" w:rsidP="0048771E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Integrated Active Directo</w:t>
      </w:r>
      <w:r w:rsidRPr="0048771E">
        <w:rPr>
          <w:rFonts w:ascii="Arial" w:eastAsia="Garamond" w:hAnsi="Arial" w:cs="Arial"/>
        </w:rPr>
        <w:t>ry</w:t>
      </w:r>
      <w:r>
        <w:rPr>
          <w:rFonts w:ascii="Arial" w:eastAsia="Garamond" w:hAnsi="Arial" w:cs="Arial"/>
          <w:bCs/>
        </w:rPr>
        <w:t xml:space="preserve"> users and groups and developed a user friendly custom front end to self-manage this dat</w:t>
      </w:r>
      <w:r w:rsidR="0048771E">
        <w:rPr>
          <w:rFonts w:ascii="Arial" w:eastAsia="Garamond" w:hAnsi="Arial" w:cs="Arial"/>
          <w:bCs/>
        </w:rPr>
        <w:t>a</w:t>
      </w:r>
    </w:p>
    <w:p w:rsidR="0048771E" w:rsidRDefault="0048771E" w:rsidP="00891BFF">
      <w:pPr>
        <w:pStyle w:val="ListParagraph"/>
        <w:numPr>
          <w:ilvl w:val="0"/>
          <w:numId w:val="3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Implemented a “pilot program” to allow a select targeted audience to have beta access to new features</w:t>
      </w:r>
    </w:p>
    <w:p w:rsidR="0048771E" w:rsidRDefault="0048771E" w:rsidP="0048771E">
      <w:pPr>
        <w:pStyle w:val="ListParagraph"/>
        <w:numPr>
          <w:ilvl w:val="1"/>
          <w:numId w:val="4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Heavily influenced by modern continuous development practices</w:t>
      </w:r>
    </w:p>
    <w:p w:rsidR="0048771E" w:rsidRPr="00C52DCF" w:rsidRDefault="0048771E" w:rsidP="0048771E">
      <w:pPr>
        <w:pStyle w:val="ListParagraph"/>
        <w:numPr>
          <w:ilvl w:val="1"/>
          <w:numId w:val="4"/>
        </w:numPr>
        <w:rPr>
          <w:rFonts w:ascii="Arial" w:eastAsia="Garamond" w:hAnsi="Arial" w:cs="Arial"/>
          <w:bCs/>
        </w:rPr>
      </w:pPr>
      <w:r>
        <w:rPr>
          <w:rFonts w:ascii="Arial" w:eastAsia="Garamond" w:hAnsi="Arial" w:cs="Arial"/>
          <w:bCs/>
        </w:rPr>
        <w:t>Feedback driven development</w:t>
      </w:r>
      <w:bookmarkStart w:id="0" w:name="_GoBack"/>
      <w:bookmarkEnd w:id="0"/>
    </w:p>
    <w:p w:rsidR="00891BFF" w:rsidRPr="00891BFF" w:rsidRDefault="00C52DCF" w:rsidP="00891BFF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t xml:space="preserve">Developed processes to automate update set delivery between instances and clone back up </w:t>
      </w:r>
      <w:r w:rsidR="0048771E">
        <w:rPr>
          <w:rFonts w:ascii="Arial" w:eastAsia="Garamond" w:hAnsi="Arial" w:cs="Arial"/>
        </w:rPr>
        <w:t>utilities</w:t>
      </w:r>
    </w:p>
    <w:p w:rsidR="006D16B8" w:rsidRDefault="006D16B8" w:rsidP="00870DE0">
      <w:pPr>
        <w:rPr>
          <w:rFonts w:ascii="Arial" w:eastAsia="Garamond" w:hAnsi="Arial" w:cs="Arial"/>
        </w:rPr>
      </w:pPr>
    </w:p>
    <w:p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>Intercontinental Exchange</w:t>
      </w:r>
      <w:r w:rsidR="006D16B8">
        <w:rPr>
          <w:rFonts w:ascii="Arial" w:eastAsia="Garamond" w:hAnsi="Arial" w:cs="Arial"/>
          <w:b/>
        </w:rPr>
        <w:t xml:space="preserve"> (The ICE), </w:t>
      </w:r>
      <w:r w:rsidRPr="006D16B8">
        <w:rPr>
          <w:rFonts w:ascii="Arial" w:eastAsia="Garamond" w:hAnsi="Arial" w:cs="Arial"/>
          <w:b/>
        </w:rPr>
        <w:t>Atlanta, GA</w:t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>10/2015 – 03/2017</w:t>
      </w:r>
    </w:p>
    <w:p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 xml:space="preserve">IT Developer  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ServiceNow Application Development / Integrations / UI Building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Custom workflows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Defined custom workflows</w:t>
      </w:r>
      <w:r w:rsidR="006D16B8">
        <w:rPr>
          <w:rFonts w:ascii="Arial" w:eastAsia="Garamond" w:hAnsi="Arial" w:cs="Arial"/>
        </w:rPr>
        <w:t xml:space="preserve"> </w:t>
      </w:r>
      <w:r w:rsidRPr="00870DE0">
        <w:rPr>
          <w:rFonts w:ascii="Arial" w:eastAsia="Garamond" w:hAnsi="Arial" w:cs="Arial"/>
        </w:rPr>
        <w:t>(internal company processes) that can route approvals and execute steps automatically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Worked with internal users to gather requirements and develop automated solutions for their issues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Created user map system, which tracks employee desk locations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Built with custom JavaScript and JQuery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ServiceNow provided backend database hooks for employees’ seat location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Automated integration of GOOD for work (Blackberry) with ServiceNow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Integrated GOOD for work with ServiceNow to allow control over the addition/removal of users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Gathered information from users and used SOAP calls to create accounts on backend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Enabled employees to enroll in phone based email without the need for tickets/ITS work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ServiceNow to Lync</w:t>
      </w:r>
      <w:r w:rsidR="006D16B8">
        <w:rPr>
          <w:rFonts w:ascii="Arial" w:eastAsia="Garamond" w:hAnsi="Arial" w:cs="Arial"/>
        </w:rPr>
        <w:t xml:space="preserve"> </w:t>
      </w:r>
      <w:r w:rsidRPr="00870DE0">
        <w:rPr>
          <w:rFonts w:ascii="Arial" w:eastAsia="Garamond" w:hAnsi="Arial" w:cs="Arial"/>
        </w:rPr>
        <w:t>(Skype for business) Integration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Used C# to create a middleware executable that can communicate with the Skype for Business server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Windows message Queue for scalability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Used ServiceNow for database lookups for users’ SIP address</w:t>
      </w:r>
    </w:p>
    <w:p w:rsidR="00870DE0" w:rsidRPr="00870DE0" w:rsidRDefault="00870DE0" w:rsidP="006D16B8">
      <w:pPr>
        <w:pStyle w:val="ListParagraph"/>
        <w:numPr>
          <w:ilvl w:val="1"/>
          <w:numId w:val="4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 xml:space="preserve">ServiceNow could control the C# application to send custom IMs to any registered user in the company 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</w:p>
    <w:p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>Intercontinental Exchange, Atlanta, GA</w:t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</w:r>
      <w:r w:rsidR="006D16B8" w:rsidRPr="006D16B8">
        <w:rPr>
          <w:rFonts w:ascii="Arial" w:eastAsia="Garamond" w:hAnsi="Arial" w:cs="Arial"/>
          <w:b/>
        </w:rPr>
        <w:tab/>
        <w:t>09/2014 – 10/2015</w:t>
      </w:r>
    </w:p>
    <w:p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 xml:space="preserve">IT Analyst  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Active directory management / New hire support / Imaging / Helpdesk support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proofErr w:type="spellStart"/>
      <w:r w:rsidRPr="00870DE0">
        <w:rPr>
          <w:rFonts w:ascii="Arial" w:eastAsia="Garamond" w:hAnsi="Arial" w:cs="Arial"/>
        </w:rPr>
        <w:t>JetAdmin</w:t>
      </w:r>
      <w:proofErr w:type="spellEnd"/>
      <w:r w:rsidRPr="00870DE0">
        <w:rPr>
          <w:rFonts w:ascii="Arial" w:eastAsia="Garamond" w:hAnsi="Arial" w:cs="Arial"/>
        </w:rPr>
        <w:t xml:space="preserve"> printer application – Opens support tickets for printers with low ink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 xml:space="preserve">Windows </w:t>
      </w:r>
      <w:proofErr w:type="spellStart"/>
      <w:r w:rsidRPr="00870DE0">
        <w:rPr>
          <w:rFonts w:ascii="Arial" w:eastAsia="Garamond" w:hAnsi="Arial" w:cs="Arial"/>
        </w:rPr>
        <w:t>ToGo</w:t>
      </w:r>
      <w:proofErr w:type="spellEnd"/>
      <w:r w:rsidRPr="00870DE0">
        <w:rPr>
          <w:rFonts w:ascii="Arial" w:eastAsia="Garamond" w:hAnsi="Arial" w:cs="Arial"/>
        </w:rPr>
        <w:t xml:space="preserve"> – Emergency USB drive with dedicated windows OS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Disc cloning tools/station – for migrating users’ data to a new SSD or HDD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</w:p>
    <w:p w:rsidR="00870DE0" w:rsidRPr="006D16B8" w:rsidRDefault="006D16B8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 xml:space="preserve">Lonza, </w:t>
      </w:r>
      <w:r w:rsidR="00870DE0" w:rsidRPr="006D16B8">
        <w:rPr>
          <w:rFonts w:ascii="Arial" w:eastAsia="Garamond" w:hAnsi="Arial" w:cs="Arial"/>
          <w:b/>
        </w:rPr>
        <w:t>Alpharetta, GA</w:t>
      </w:r>
      <w:r w:rsidRPr="006D16B8">
        <w:rPr>
          <w:rFonts w:ascii="Arial" w:eastAsia="Garamond" w:hAnsi="Arial" w:cs="Arial"/>
          <w:b/>
        </w:rPr>
        <w:tab/>
      </w:r>
      <w:r w:rsidRPr="006D16B8">
        <w:rPr>
          <w:rFonts w:ascii="Arial" w:eastAsia="Garamond" w:hAnsi="Arial" w:cs="Arial"/>
          <w:b/>
        </w:rPr>
        <w:tab/>
      </w:r>
      <w:r w:rsidRPr="006D16B8">
        <w:rPr>
          <w:rFonts w:ascii="Arial" w:eastAsia="Garamond" w:hAnsi="Arial" w:cs="Arial"/>
          <w:b/>
        </w:rPr>
        <w:tab/>
      </w:r>
      <w:r w:rsidRPr="006D16B8">
        <w:rPr>
          <w:rFonts w:ascii="Arial" w:eastAsia="Garamond" w:hAnsi="Arial" w:cs="Arial"/>
          <w:b/>
        </w:rPr>
        <w:tab/>
      </w:r>
      <w:r w:rsidRPr="006D16B8">
        <w:rPr>
          <w:rFonts w:ascii="Arial" w:eastAsia="Garamond" w:hAnsi="Arial" w:cs="Arial"/>
          <w:b/>
        </w:rPr>
        <w:tab/>
      </w:r>
      <w:r w:rsidRPr="006D16B8">
        <w:rPr>
          <w:rFonts w:ascii="Arial" w:eastAsia="Garamond" w:hAnsi="Arial" w:cs="Arial"/>
          <w:b/>
        </w:rPr>
        <w:tab/>
      </w:r>
      <w:r w:rsidRPr="006D16B8">
        <w:rPr>
          <w:rFonts w:ascii="Arial" w:eastAsia="Garamond" w:hAnsi="Arial" w:cs="Arial"/>
          <w:b/>
        </w:rPr>
        <w:tab/>
      </w:r>
      <w:r>
        <w:rPr>
          <w:rFonts w:ascii="Arial" w:eastAsia="Garamond" w:hAnsi="Arial" w:cs="Arial"/>
          <w:b/>
        </w:rPr>
        <w:tab/>
      </w:r>
      <w:r w:rsidRPr="006D16B8">
        <w:rPr>
          <w:rFonts w:ascii="Arial" w:eastAsia="Garamond" w:hAnsi="Arial" w:cs="Arial"/>
          <w:b/>
        </w:rPr>
        <w:t>06/2012 – 01/2014</w:t>
      </w:r>
    </w:p>
    <w:p w:rsidR="00870DE0" w:rsidRPr="006D16B8" w:rsidRDefault="00870DE0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 xml:space="preserve">IT Support Specialist  </w:t>
      </w:r>
    </w:p>
    <w:p w:rsidR="00870DE0" w:rsidRPr="00870DE0" w:rsidRDefault="00870DE0" w:rsidP="00870DE0">
      <w:pPr>
        <w:pStyle w:val="ListParagraph"/>
        <w:numPr>
          <w:ilvl w:val="0"/>
          <w:numId w:val="3"/>
        </w:num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Imaging / Deployment / Phone Support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</w:p>
    <w:p w:rsidR="00870DE0" w:rsidRPr="006D16B8" w:rsidRDefault="006D16B8" w:rsidP="00870DE0">
      <w:pPr>
        <w:rPr>
          <w:rFonts w:ascii="Arial" w:eastAsia="Garamond" w:hAnsi="Arial" w:cs="Arial"/>
          <w:b/>
        </w:rPr>
      </w:pPr>
      <w:r w:rsidRPr="006D16B8">
        <w:rPr>
          <w:rFonts w:ascii="Arial" w:eastAsia="Garamond" w:hAnsi="Arial" w:cs="Arial"/>
          <w:b/>
        </w:rPr>
        <w:t>EDUCATION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SOUTHERN POLYTECHNIC STATE UNIVERSITY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Bachelor of Science in Information Technology</w:t>
      </w:r>
    </w:p>
    <w:p w:rsidR="00870DE0" w:rsidRPr="00870DE0" w:rsidRDefault="00870DE0" w:rsidP="00870DE0">
      <w:pPr>
        <w:rPr>
          <w:rFonts w:ascii="Arial" w:eastAsia="Garamond" w:hAnsi="Arial" w:cs="Arial"/>
        </w:rPr>
      </w:pPr>
      <w:r w:rsidRPr="00870DE0">
        <w:rPr>
          <w:rFonts w:ascii="Arial" w:eastAsia="Garamond" w:hAnsi="Arial" w:cs="Arial"/>
        </w:rPr>
        <w:t>Graduated 2015 (Mobile/Web Concentration)</w:t>
      </w:r>
    </w:p>
    <w:p w:rsidR="00347407" w:rsidRPr="00870DE0" w:rsidRDefault="00347407" w:rsidP="00870DE0">
      <w:pPr>
        <w:rPr>
          <w:rFonts w:ascii="Arial" w:eastAsia="Garamond" w:hAnsi="Arial" w:cs="Arial"/>
        </w:rPr>
      </w:pPr>
    </w:p>
    <w:sectPr w:rsidR="00347407" w:rsidRPr="00870DE0" w:rsidSect="00870DE0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12BD"/>
    <w:multiLevelType w:val="hybridMultilevel"/>
    <w:tmpl w:val="514A1ED2"/>
    <w:lvl w:ilvl="0" w:tplc="AB8489FA">
      <w:numFmt w:val="bullet"/>
      <w:lvlText w:val="•"/>
      <w:lvlJc w:val="left"/>
      <w:pPr>
        <w:ind w:left="360" w:hanging="360"/>
      </w:pPr>
      <w:rPr>
        <w:rFonts w:ascii="Arial" w:eastAsia="Garamond" w:hAnsi="Arial" w:cs="Arial" w:hint="default"/>
      </w:rPr>
    </w:lvl>
    <w:lvl w:ilvl="1" w:tplc="B48AA5AC">
      <w:numFmt w:val="bullet"/>
      <w:lvlText w:val=""/>
      <w:lvlJc w:val="left"/>
      <w:pPr>
        <w:ind w:left="1080" w:hanging="360"/>
      </w:pPr>
      <w:rPr>
        <w:rFonts w:ascii="Symbol" w:eastAsia="Garamond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2D24E9"/>
    <w:multiLevelType w:val="hybridMultilevel"/>
    <w:tmpl w:val="4DBA4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BC3DCB"/>
    <w:multiLevelType w:val="multilevel"/>
    <w:tmpl w:val="B4B631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19B778C"/>
    <w:multiLevelType w:val="hybridMultilevel"/>
    <w:tmpl w:val="1DB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1591"/>
    <w:multiLevelType w:val="hybridMultilevel"/>
    <w:tmpl w:val="232EEE70"/>
    <w:lvl w:ilvl="0" w:tplc="AB8489FA">
      <w:numFmt w:val="bullet"/>
      <w:lvlText w:val="•"/>
      <w:lvlJc w:val="left"/>
      <w:pPr>
        <w:ind w:left="360" w:hanging="360"/>
      </w:pPr>
      <w:rPr>
        <w:rFonts w:ascii="Arial" w:eastAsia="Garamond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07"/>
    <w:rsid w:val="00347407"/>
    <w:rsid w:val="0048771E"/>
    <w:rsid w:val="006D16B8"/>
    <w:rsid w:val="00870DE0"/>
    <w:rsid w:val="00891BFF"/>
    <w:rsid w:val="00C5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F59"/>
  <w15:docId w15:val="{4FE0112B-9907-4861-A9D3-E70E5EFF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0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E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jdodge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F2856-C01C-3D47-BD10-E9E330D0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Krull</dc:creator>
  <cp:lastModifiedBy>Dodge, Jake</cp:lastModifiedBy>
  <cp:revision>5</cp:revision>
  <dcterms:created xsi:type="dcterms:W3CDTF">2017-07-10T19:20:00Z</dcterms:created>
  <dcterms:modified xsi:type="dcterms:W3CDTF">2020-04-10T15:49:00Z</dcterms:modified>
</cp:coreProperties>
</file>